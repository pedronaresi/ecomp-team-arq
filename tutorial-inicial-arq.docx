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E87" w:rsidRDefault="00F17E87" w:rsidP="00F17E87">
      <w:pPr>
        <w:jc w:val="center"/>
        <w:rPr>
          <w:sz w:val="28"/>
          <w:szCs w:val="28"/>
          <w:lang w:val="pt-BR"/>
        </w:rPr>
      </w:pPr>
      <w:r w:rsidRPr="00F17E87">
        <w:rPr>
          <w:sz w:val="52"/>
          <w:szCs w:val="52"/>
          <w:lang w:val="pt-BR"/>
        </w:rPr>
        <w:t>Tutorial Utilização da Arquitetura</w:t>
      </w:r>
    </w:p>
    <w:p w:rsidR="00F17E87" w:rsidRDefault="00F17E87" w:rsidP="00F17E87">
      <w:pPr>
        <w:jc w:val="center"/>
        <w:rPr>
          <w:sz w:val="28"/>
          <w:szCs w:val="28"/>
          <w:lang w:val="pt-BR"/>
        </w:rPr>
      </w:pPr>
    </w:p>
    <w:p w:rsidR="00F17E87" w:rsidRDefault="00F17E87" w:rsidP="00F17E87">
      <w:pPr>
        <w:pStyle w:val="PargrafodaLista"/>
        <w:numPr>
          <w:ilvl w:val="0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Ao carregar a arquitetura na FPGA irá primeiro rodar a BIOS que está no arquivo “</w:t>
      </w:r>
      <w:proofErr w:type="spellStart"/>
      <w:r>
        <w:rPr>
          <w:sz w:val="28"/>
          <w:szCs w:val="28"/>
          <w:lang w:val="pt-BR"/>
        </w:rPr>
        <w:t>BIOS.v</w:t>
      </w:r>
      <w:proofErr w:type="spellEnd"/>
      <w:r>
        <w:rPr>
          <w:sz w:val="28"/>
          <w:szCs w:val="28"/>
          <w:lang w:val="pt-BR"/>
        </w:rPr>
        <w:t xml:space="preserve">”. É uma série de instruções simples que certificam o funcionamento da arquitetura. Os botões de confirmação começam a ser acessos e temos que pressioná-los até que a instrução no contador seja a </w:t>
      </w:r>
      <w:r w:rsidRPr="009845B9">
        <w:rPr>
          <w:sz w:val="28"/>
          <w:szCs w:val="28"/>
          <w:highlight w:val="yellow"/>
          <w:lang w:val="pt-BR"/>
        </w:rPr>
        <w:t>1141</w:t>
      </w:r>
      <w:r>
        <w:rPr>
          <w:sz w:val="28"/>
          <w:szCs w:val="28"/>
          <w:lang w:val="pt-BR"/>
        </w:rPr>
        <w:t>.</w:t>
      </w:r>
    </w:p>
    <w:p w:rsidR="00F17E87" w:rsidRDefault="00F17E87" w:rsidP="00F17E87">
      <w:pPr>
        <w:pStyle w:val="PargrafodaLista"/>
        <w:numPr>
          <w:ilvl w:val="0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Quando a instrução é a </w:t>
      </w:r>
      <w:r w:rsidRPr="009845B9">
        <w:rPr>
          <w:sz w:val="28"/>
          <w:szCs w:val="28"/>
          <w:highlight w:val="yellow"/>
          <w:lang w:val="pt-BR"/>
        </w:rPr>
        <w:t>1141</w:t>
      </w:r>
      <w:r>
        <w:rPr>
          <w:sz w:val="28"/>
          <w:szCs w:val="28"/>
          <w:lang w:val="pt-BR"/>
        </w:rPr>
        <w:t xml:space="preserve"> já estamos dentro do SO, e aguardando uma entrada de um valor para decisão do objetivo do SO no momento.</w:t>
      </w:r>
    </w:p>
    <w:p w:rsidR="00F17E87" w:rsidRDefault="00F17E87" w:rsidP="00F17E87">
      <w:pPr>
        <w:pStyle w:val="PargrafodaLista"/>
        <w:numPr>
          <w:ilvl w:val="0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Dentre as opções no “</w:t>
      </w:r>
      <w:proofErr w:type="spellStart"/>
      <w:r>
        <w:rPr>
          <w:sz w:val="28"/>
          <w:szCs w:val="28"/>
          <w:lang w:val="pt-BR"/>
        </w:rPr>
        <w:t>SO.c</w:t>
      </w:r>
      <w:proofErr w:type="spellEnd"/>
      <w:r>
        <w:rPr>
          <w:sz w:val="28"/>
          <w:szCs w:val="28"/>
          <w:lang w:val="pt-BR"/>
        </w:rPr>
        <w:t>”, apenas a execução de 1 ou N arquivos está funcionando.</w:t>
      </w:r>
    </w:p>
    <w:p w:rsidR="00F17E87" w:rsidRDefault="00F17E87" w:rsidP="00F17E87">
      <w:pPr>
        <w:pStyle w:val="PargrafodaLista"/>
        <w:numPr>
          <w:ilvl w:val="0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Caso queira rodar 1 programa:</w:t>
      </w:r>
    </w:p>
    <w:p w:rsidR="00F17E87" w:rsidRDefault="00F17E87" w:rsidP="00F17E87">
      <w:pPr>
        <w:pStyle w:val="PargrafodaLista"/>
        <w:numPr>
          <w:ilvl w:val="1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Entrar com o valor “1” nas chaves.</w:t>
      </w:r>
    </w:p>
    <w:p w:rsidR="00F17E87" w:rsidRDefault="00F17E87" w:rsidP="00F17E87">
      <w:pPr>
        <w:pStyle w:val="PargrafodaLista"/>
        <w:numPr>
          <w:ilvl w:val="1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Em seguida colocar o </w:t>
      </w:r>
      <w:r w:rsidRPr="00F17E87">
        <w:rPr>
          <w:b/>
          <w:bCs/>
          <w:sz w:val="28"/>
          <w:szCs w:val="28"/>
          <w:lang w:val="pt-BR"/>
        </w:rPr>
        <w:t>NOME</w:t>
      </w:r>
      <w:r>
        <w:rPr>
          <w:sz w:val="28"/>
          <w:szCs w:val="28"/>
          <w:lang w:val="pt-BR"/>
        </w:rPr>
        <w:t xml:space="preserve"> do programa que eu quero rodar (se atentar a tabela de número, nome e teste dos programas).</w:t>
      </w:r>
      <w:r w:rsidR="009845B9">
        <w:rPr>
          <w:sz w:val="28"/>
          <w:szCs w:val="28"/>
          <w:lang w:val="pt-BR"/>
        </w:rPr>
        <w:t xml:space="preserve"> A instrução que aparecerá nessa etapa vai ser a </w:t>
      </w:r>
      <w:r w:rsidR="009845B9" w:rsidRPr="009845B9">
        <w:rPr>
          <w:sz w:val="28"/>
          <w:szCs w:val="28"/>
          <w:highlight w:val="green"/>
          <w:lang w:val="pt-BR"/>
        </w:rPr>
        <w:t>560</w:t>
      </w:r>
      <w:r w:rsidR="009845B9">
        <w:rPr>
          <w:sz w:val="28"/>
          <w:szCs w:val="28"/>
          <w:lang w:val="pt-BR"/>
        </w:rPr>
        <w:t>.</w:t>
      </w:r>
    </w:p>
    <w:p w:rsidR="00F17E87" w:rsidRDefault="00F17E87" w:rsidP="00F17E87">
      <w:pPr>
        <w:pStyle w:val="PargrafodaLista"/>
        <w:numPr>
          <w:ilvl w:val="1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Pressionar o botão com o LED ativo.</w:t>
      </w:r>
    </w:p>
    <w:p w:rsidR="00F17E87" w:rsidRDefault="00F17E87" w:rsidP="00F17E87">
      <w:pPr>
        <w:pStyle w:val="PargrafodaLista"/>
        <w:numPr>
          <w:ilvl w:val="1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display de 7 segmentos vai imprimir o </w:t>
      </w:r>
      <w:r w:rsidRPr="00F17E87">
        <w:rPr>
          <w:b/>
          <w:bCs/>
          <w:sz w:val="28"/>
          <w:szCs w:val="28"/>
          <w:lang w:val="pt-BR"/>
        </w:rPr>
        <w:t>NÚMERO do programa</w:t>
      </w:r>
      <w:r>
        <w:rPr>
          <w:sz w:val="28"/>
          <w:szCs w:val="28"/>
          <w:lang w:val="pt-BR"/>
        </w:rPr>
        <w:t xml:space="preserve"> que você vai entrar.</w:t>
      </w:r>
      <w:r w:rsidR="009845B9">
        <w:rPr>
          <w:sz w:val="28"/>
          <w:szCs w:val="28"/>
          <w:lang w:val="pt-BR"/>
        </w:rPr>
        <w:t xml:space="preserve"> A instrução que aparecerá nessa etapa vai ser a </w:t>
      </w:r>
      <w:r w:rsidR="009845B9" w:rsidRPr="009845B9">
        <w:rPr>
          <w:sz w:val="28"/>
          <w:szCs w:val="28"/>
          <w:highlight w:val="cyan"/>
          <w:lang w:val="pt-BR"/>
        </w:rPr>
        <w:t>456</w:t>
      </w:r>
      <w:r w:rsidR="009845B9">
        <w:rPr>
          <w:sz w:val="28"/>
          <w:szCs w:val="28"/>
          <w:lang w:val="pt-BR"/>
        </w:rPr>
        <w:t>.</w:t>
      </w:r>
    </w:p>
    <w:p w:rsidR="00F17E87" w:rsidRDefault="00F17E87" w:rsidP="00F17E87">
      <w:pPr>
        <w:pStyle w:val="PargrafodaLista"/>
        <w:numPr>
          <w:ilvl w:val="1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Pressionar o botão com o LED ativo até o fim do programa.</w:t>
      </w:r>
    </w:p>
    <w:p w:rsidR="00F17E87" w:rsidRDefault="009845B9" w:rsidP="009845B9">
      <w:pPr>
        <w:pStyle w:val="PargrafodaLista"/>
        <w:numPr>
          <w:ilvl w:val="0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Caso queira rodar N programas:</w:t>
      </w:r>
    </w:p>
    <w:p w:rsidR="009845B9" w:rsidRDefault="009845B9" w:rsidP="009845B9">
      <w:pPr>
        <w:pStyle w:val="PargrafodaLista"/>
        <w:numPr>
          <w:ilvl w:val="1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Entrar com o valor “2” nas chaves.</w:t>
      </w:r>
    </w:p>
    <w:p w:rsidR="009845B9" w:rsidRDefault="009845B9" w:rsidP="009845B9">
      <w:pPr>
        <w:pStyle w:val="PargrafodaLista"/>
        <w:numPr>
          <w:ilvl w:val="1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Em seguida colocar o número de programas que o usuário quer rodar.</w:t>
      </w:r>
    </w:p>
    <w:p w:rsidR="009845B9" w:rsidRDefault="009845B9" w:rsidP="009845B9">
      <w:pPr>
        <w:pStyle w:val="PargrafodaLista"/>
        <w:numPr>
          <w:ilvl w:val="1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Entrar os N </w:t>
      </w:r>
      <w:r w:rsidRPr="009845B9">
        <w:rPr>
          <w:b/>
          <w:bCs/>
          <w:sz w:val="28"/>
          <w:szCs w:val="28"/>
          <w:lang w:val="pt-BR"/>
        </w:rPr>
        <w:t>NOMES</w:t>
      </w:r>
      <w:r>
        <w:rPr>
          <w:sz w:val="28"/>
          <w:szCs w:val="28"/>
          <w:lang w:val="pt-BR"/>
        </w:rPr>
        <w:t xml:space="preserve"> de programa que eu </w:t>
      </w:r>
      <w:r>
        <w:rPr>
          <w:sz w:val="28"/>
          <w:szCs w:val="28"/>
          <w:lang w:val="pt-BR"/>
        </w:rPr>
        <w:t>quero rodar (se atentar a tabela de número, nome e teste dos programas).</w:t>
      </w:r>
    </w:p>
    <w:p w:rsidR="009845B9" w:rsidRDefault="009845B9" w:rsidP="009845B9">
      <w:pPr>
        <w:pStyle w:val="PargrafodaLista"/>
        <w:numPr>
          <w:ilvl w:val="1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Sempre ir pressionando os botões com os LEDs ativos.</w:t>
      </w:r>
    </w:p>
    <w:p w:rsidR="009845B9" w:rsidRDefault="009845B9" w:rsidP="009845B9">
      <w:pPr>
        <w:pStyle w:val="PargrafodaLista"/>
        <w:numPr>
          <w:ilvl w:val="1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display de 7 segmentos vai imprimir o </w:t>
      </w:r>
      <w:r w:rsidRPr="00F17E87">
        <w:rPr>
          <w:b/>
          <w:bCs/>
          <w:sz w:val="28"/>
          <w:szCs w:val="28"/>
          <w:lang w:val="pt-BR"/>
        </w:rPr>
        <w:t>NÚMERO do programa</w:t>
      </w:r>
      <w:r>
        <w:rPr>
          <w:sz w:val="28"/>
          <w:szCs w:val="28"/>
          <w:lang w:val="pt-BR"/>
        </w:rPr>
        <w:t xml:space="preserve"> que você vai entrar.</w:t>
      </w:r>
      <w:r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 xml:space="preserve">A instrução que aparecerá nessa etapa vai ser a </w:t>
      </w:r>
      <w:r w:rsidRPr="009845B9">
        <w:rPr>
          <w:sz w:val="28"/>
          <w:szCs w:val="28"/>
          <w:highlight w:val="cyan"/>
          <w:lang w:val="pt-BR"/>
        </w:rPr>
        <w:t>456</w:t>
      </w:r>
      <w:r>
        <w:rPr>
          <w:sz w:val="28"/>
          <w:szCs w:val="28"/>
          <w:lang w:val="pt-BR"/>
        </w:rPr>
        <w:t>.</w:t>
      </w:r>
    </w:p>
    <w:p w:rsidR="009845B9" w:rsidRDefault="009845B9" w:rsidP="009845B9">
      <w:pPr>
        <w:pStyle w:val="PargrafodaLista"/>
        <w:numPr>
          <w:ilvl w:val="1"/>
          <w:numId w:val="2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Pressionar o botão com o LED ativo até o fim do programa.</w:t>
      </w:r>
    </w:p>
    <w:p w:rsidR="009845B9" w:rsidRDefault="009845B9" w:rsidP="009845B9">
      <w:pPr>
        <w:rPr>
          <w:sz w:val="28"/>
          <w:szCs w:val="28"/>
          <w:lang w:val="pt-BR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45B9" w:rsidTr="00984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845B9" w:rsidRDefault="009845B9" w:rsidP="009845B9">
            <w:pPr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PROGRAMA</w:t>
            </w:r>
          </w:p>
        </w:tc>
        <w:tc>
          <w:tcPr>
            <w:tcW w:w="2254" w:type="dxa"/>
          </w:tcPr>
          <w:p w:rsidR="009845B9" w:rsidRDefault="009845B9" w:rsidP="00984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NOME</w:t>
            </w:r>
          </w:p>
        </w:tc>
        <w:tc>
          <w:tcPr>
            <w:tcW w:w="2254" w:type="dxa"/>
          </w:tcPr>
          <w:p w:rsidR="009845B9" w:rsidRDefault="009845B9" w:rsidP="00984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TESTE</w:t>
            </w:r>
          </w:p>
        </w:tc>
        <w:tc>
          <w:tcPr>
            <w:tcW w:w="2254" w:type="dxa"/>
          </w:tcPr>
          <w:p w:rsidR="009845B9" w:rsidRDefault="009845B9" w:rsidP="00984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OQ FAZ</w:t>
            </w:r>
          </w:p>
        </w:tc>
      </w:tr>
      <w:tr w:rsidR="009845B9" w:rsidTr="00984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845B9" w:rsidRPr="009845B9" w:rsidRDefault="009845B9" w:rsidP="009845B9">
            <w:pPr>
              <w:jc w:val="center"/>
              <w:rPr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b w:val="0"/>
                <w:bCs w:val="0"/>
                <w:sz w:val="28"/>
                <w:szCs w:val="28"/>
                <w:lang w:val="pt-BR"/>
              </w:rPr>
              <w:t>1</w:t>
            </w:r>
          </w:p>
        </w:tc>
        <w:tc>
          <w:tcPr>
            <w:tcW w:w="2254" w:type="dxa"/>
          </w:tcPr>
          <w:p w:rsidR="009845B9" w:rsidRPr="009845B9" w:rsidRDefault="009845B9" w:rsidP="0098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  <w:lang w:val="pt-BR"/>
              </w:rPr>
            </w:pPr>
            <w:r w:rsidRPr="009845B9">
              <w:rPr>
                <w:color w:val="FF0000"/>
                <w:sz w:val="28"/>
                <w:szCs w:val="28"/>
                <w:lang w:val="pt-BR"/>
              </w:rPr>
              <w:t>5</w:t>
            </w:r>
          </w:p>
        </w:tc>
        <w:tc>
          <w:tcPr>
            <w:tcW w:w="2254" w:type="dxa"/>
          </w:tcPr>
          <w:p w:rsidR="009845B9" w:rsidRPr="009845B9" w:rsidRDefault="009845B9" w:rsidP="0098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Não funciona</w:t>
            </w:r>
          </w:p>
        </w:tc>
        <w:tc>
          <w:tcPr>
            <w:tcW w:w="2254" w:type="dxa"/>
          </w:tcPr>
          <w:p w:rsidR="009845B9" w:rsidRPr="009845B9" w:rsidRDefault="009845B9" w:rsidP="0098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-</w:t>
            </w:r>
          </w:p>
        </w:tc>
      </w:tr>
      <w:tr w:rsidR="009845B9" w:rsidTr="009845B9">
        <w:tc>
          <w:tcPr>
            <w:tcW w:w="2254" w:type="dxa"/>
          </w:tcPr>
          <w:p w:rsidR="009845B9" w:rsidRPr="009845B9" w:rsidRDefault="009845B9" w:rsidP="009845B9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b w:val="0"/>
                <w:bCs w:val="0"/>
                <w:sz w:val="28"/>
                <w:szCs w:val="28"/>
                <w:lang w:val="pt-BR"/>
              </w:rPr>
              <w:t>2</w:t>
            </w:r>
          </w:p>
        </w:tc>
        <w:tc>
          <w:tcPr>
            <w:tcW w:w="2254" w:type="dxa"/>
          </w:tcPr>
          <w:p w:rsidR="009845B9" w:rsidRPr="009845B9" w:rsidRDefault="009845B9" w:rsidP="009845B9">
            <w:pPr>
              <w:jc w:val="center"/>
              <w:rPr>
                <w:color w:val="FF0000"/>
                <w:sz w:val="28"/>
                <w:szCs w:val="28"/>
                <w:lang w:val="pt-BR"/>
              </w:rPr>
            </w:pPr>
            <w:r w:rsidRPr="009845B9">
              <w:rPr>
                <w:color w:val="FF0000"/>
                <w:sz w:val="28"/>
                <w:szCs w:val="28"/>
                <w:lang w:val="pt-BR"/>
              </w:rPr>
              <w:t>6</w:t>
            </w:r>
          </w:p>
        </w:tc>
        <w:tc>
          <w:tcPr>
            <w:tcW w:w="2254" w:type="dxa"/>
          </w:tcPr>
          <w:p w:rsidR="009845B9" w:rsidRPr="009845B9" w:rsidRDefault="009845B9" w:rsidP="009845B9">
            <w:pPr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2</w:t>
            </w:r>
          </w:p>
        </w:tc>
        <w:tc>
          <w:tcPr>
            <w:tcW w:w="2254" w:type="dxa"/>
          </w:tcPr>
          <w:p w:rsidR="009845B9" w:rsidRPr="009845B9" w:rsidRDefault="00624DE0" w:rsidP="009845B9">
            <w:pPr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-</w:t>
            </w:r>
            <w:bookmarkStart w:id="0" w:name="_GoBack"/>
            <w:bookmarkEnd w:id="0"/>
          </w:p>
        </w:tc>
      </w:tr>
      <w:tr w:rsidR="009845B9" w:rsidTr="00984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845B9" w:rsidRPr="009845B9" w:rsidRDefault="009845B9" w:rsidP="009845B9">
            <w:pPr>
              <w:jc w:val="center"/>
              <w:rPr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b w:val="0"/>
                <w:bCs w:val="0"/>
                <w:sz w:val="28"/>
                <w:szCs w:val="28"/>
                <w:lang w:val="pt-BR"/>
              </w:rPr>
              <w:t>3</w:t>
            </w:r>
          </w:p>
        </w:tc>
        <w:tc>
          <w:tcPr>
            <w:tcW w:w="2254" w:type="dxa"/>
          </w:tcPr>
          <w:p w:rsidR="009845B9" w:rsidRPr="009845B9" w:rsidRDefault="009845B9" w:rsidP="0098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  <w:lang w:val="pt-BR"/>
              </w:rPr>
            </w:pPr>
            <w:r w:rsidRPr="009845B9">
              <w:rPr>
                <w:color w:val="FF0000"/>
                <w:sz w:val="28"/>
                <w:szCs w:val="28"/>
                <w:lang w:val="pt-BR"/>
              </w:rPr>
              <w:t>7</w:t>
            </w:r>
          </w:p>
        </w:tc>
        <w:tc>
          <w:tcPr>
            <w:tcW w:w="2254" w:type="dxa"/>
          </w:tcPr>
          <w:p w:rsidR="009845B9" w:rsidRPr="009845B9" w:rsidRDefault="00624DE0" w:rsidP="0098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5</w:t>
            </w:r>
          </w:p>
        </w:tc>
        <w:tc>
          <w:tcPr>
            <w:tcW w:w="2254" w:type="dxa"/>
          </w:tcPr>
          <w:p w:rsidR="009845B9" w:rsidRPr="009845B9" w:rsidRDefault="00624DE0" w:rsidP="0098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Conta de </w:t>
            </w:r>
            <w:proofErr w:type="gramStart"/>
            <w:r>
              <w:rPr>
                <w:sz w:val="28"/>
                <w:szCs w:val="28"/>
                <w:lang w:val="pt-BR"/>
              </w:rPr>
              <w:t>n</w:t>
            </w:r>
            <w:proofErr w:type="gramEnd"/>
            <w:r>
              <w:rPr>
                <w:sz w:val="28"/>
                <w:szCs w:val="28"/>
                <w:lang w:val="pt-BR"/>
              </w:rPr>
              <w:t xml:space="preserve"> até 10</w:t>
            </w:r>
          </w:p>
        </w:tc>
      </w:tr>
      <w:tr w:rsidR="009845B9" w:rsidTr="00984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845B9" w:rsidRPr="009845B9" w:rsidRDefault="009845B9" w:rsidP="009845B9">
            <w:pPr>
              <w:jc w:val="center"/>
              <w:rPr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b w:val="0"/>
                <w:bCs w:val="0"/>
                <w:sz w:val="28"/>
                <w:szCs w:val="28"/>
                <w:lang w:val="pt-BR"/>
              </w:rPr>
              <w:t>4</w:t>
            </w:r>
          </w:p>
        </w:tc>
        <w:tc>
          <w:tcPr>
            <w:tcW w:w="2254" w:type="dxa"/>
          </w:tcPr>
          <w:p w:rsidR="009845B9" w:rsidRPr="009845B9" w:rsidRDefault="009845B9" w:rsidP="0098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lang w:val="pt-BR"/>
              </w:rPr>
            </w:pPr>
            <w:r w:rsidRPr="009845B9">
              <w:rPr>
                <w:color w:val="FF0000"/>
                <w:sz w:val="28"/>
                <w:szCs w:val="28"/>
                <w:lang w:val="pt-BR"/>
              </w:rPr>
              <w:t>8</w:t>
            </w:r>
          </w:p>
        </w:tc>
        <w:tc>
          <w:tcPr>
            <w:tcW w:w="2254" w:type="dxa"/>
          </w:tcPr>
          <w:p w:rsidR="009845B9" w:rsidRPr="009845B9" w:rsidRDefault="00624DE0" w:rsidP="0098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10</w:t>
            </w:r>
          </w:p>
        </w:tc>
        <w:tc>
          <w:tcPr>
            <w:tcW w:w="2254" w:type="dxa"/>
          </w:tcPr>
          <w:p w:rsidR="009845B9" w:rsidRPr="009845B9" w:rsidRDefault="00624DE0" w:rsidP="00984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a*b</w:t>
            </w:r>
          </w:p>
        </w:tc>
      </w:tr>
      <w:tr w:rsidR="009845B9" w:rsidTr="00984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845B9" w:rsidRPr="009845B9" w:rsidRDefault="009845B9" w:rsidP="009845B9">
            <w:pPr>
              <w:jc w:val="center"/>
              <w:rPr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b w:val="0"/>
                <w:bCs w:val="0"/>
                <w:sz w:val="28"/>
                <w:szCs w:val="28"/>
                <w:lang w:val="pt-BR"/>
              </w:rPr>
              <w:t>5</w:t>
            </w:r>
          </w:p>
        </w:tc>
        <w:tc>
          <w:tcPr>
            <w:tcW w:w="2254" w:type="dxa"/>
          </w:tcPr>
          <w:p w:rsidR="009845B9" w:rsidRPr="009845B9" w:rsidRDefault="009845B9" w:rsidP="0098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  <w:lang w:val="pt-BR"/>
              </w:rPr>
            </w:pPr>
            <w:r w:rsidRPr="009845B9">
              <w:rPr>
                <w:color w:val="FF0000"/>
                <w:sz w:val="28"/>
                <w:szCs w:val="28"/>
                <w:lang w:val="pt-BR"/>
              </w:rPr>
              <w:t>2</w:t>
            </w:r>
          </w:p>
        </w:tc>
        <w:tc>
          <w:tcPr>
            <w:tcW w:w="2254" w:type="dxa"/>
          </w:tcPr>
          <w:p w:rsidR="009845B9" w:rsidRPr="009845B9" w:rsidRDefault="00624DE0" w:rsidP="0098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10</w:t>
            </w:r>
          </w:p>
        </w:tc>
        <w:tc>
          <w:tcPr>
            <w:tcW w:w="2254" w:type="dxa"/>
          </w:tcPr>
          <w:p w:rsidR="009845B9" w:rsidRPr="009845B9" w:rsidRDefault="00624DE0" w:rsidP="00984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a*b</w:t>
            </w:r>
          </w:p>
        </w:tc>
      </w:tr>
    </w:tbl>
    <w:p w:rsidR="009845B9" w:rsidRPr="009845B9" w:rsidRDefault="009845B9" w:rsidP="009845B9">
      <w:pPr>
        <w:rPr>
          <w:sz w:val="28"/>
          <w:szCs w:val="28"/>
          <w:lang w:val="pt-BR"/>
        </w:rPr>
      </w:pPr>
    </w:p>
    <w:sectPr w:rsidR="009845B9" w:rsidRPr="009845B9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D88" w:rsidRDefault="008E4D88" w:rsidP="00D766DE">
      <w:r>
        <w:separator/>
      </w:r>
    </w:p>
  </w:endnote>
  <w:endnote w:type="continuationSeparator" w:id="0">
    <w:p w:rsidR="008E4D88" w:rsidRDefault="008E4D88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D88" w:rsidRDefault="008E4D88" w:rsidP="00D766DE">
      <w:r>
        <w:separator/>
      </w:r>
    </w:p>
  </w:footnote>
  <w:footnote w:type="continuationSeparator" w:id="0">
    <w:p w:rsidR="008E4D88" w:rsidRDefault="008E4D88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5003D7"/>
    <w:multiLevelType w:val="hybridMultilevel"/>
    <w:tmpl w:val="0150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514543"/>
    <w:multiLevelType w:val="hybridMultilevel"/>
    <w:tmpl w:val="BE1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4"/>
  </w:num>
  <w:num w:numId="21">
    <w:abstractNumId w:val="21"/>
  </w:num>
  <w:num w:numId="22">
    <w:abstractNumId w:val="11"/>
  </w:num>
  <w:num w:numId="23">
    <w:abstractNumId w:val="27"/>
  </w:num>
  <w:num w:numId="24">
    <w:abstractNumId w:val="15"/>
  </w:num>
  <w:num w:numId="25">
    <w:abstractNumId w:val="19"/>
  </w:num>
  <w:num w:numId="26">
    <w:abstractNumId w:val="14"/>
  </w:num>
  <w:num w:numId="27">
    <w:abstractNumId w:val="16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87"/>
    <w:rsid w:val="00215B8F"/>
    <w:rsid w:val="004C55DB"/>
    <w:rsid w:val="004E108E"/>
    <w:rsid w:val="00624DE0"/>
    <w:rsid w:val="00645252"/>
    <w:rsid w:val="006D3D74"/>
    <w:rsid w:val="0083569A"/>
    <w:rsid w:val="008E4D88"/>
    <w:rsid w:val="009845B9"/>
    <w:rsid w:val="00A9204E"/>
    <w:rsid w:val="00D72E08"/>
    <w:rsid w:val="00D766DE"/>
    <w:rsid w:val="00ED3F01"/>
    <w:rsid w:val="00F1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aresi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E72806C-7B35-4ED3-8324-DDF61ADA0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branco).dotx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2019-12-05T14:06:00Z</dcterms:created>
  <dcterms:modified xsi:type="dcterms:W3CDTF">2019-12-05T14:28:00Z</dcterms:modified>
</cp:coreProperties>
</file>